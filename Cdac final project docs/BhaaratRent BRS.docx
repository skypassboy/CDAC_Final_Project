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5CE4" w:rsidRDefault="00005CE4">
      <w:pPr>
        <w:jc w:val="center"/>
      </w:pPr>
      <w:bookmarkStart w:id="0" w:name="_GoBack"/>
      <w:bookmarkEnd w:id="0"/>
    </w:p>
    <w:p w:rsidR="00005CE4" w:rsidRPr="000E6E7C" w:rsidRDefault="00005CE4">
      <w:pPr>
        <w:jc w:val="center"/>
        <w:rPr>
          <w:rFonts w:ascii="Segoe UI" w:hAnsi="Segoe UI" w:cs="Segoe UI"/>
          <w:sz w:val="28"/>
          <w:szCs w:val="28"/>
        </w:rPr>
      </w:pPr>
    </w:p>
    <w:p w:rsidR="00005CE4" w:rsidRDefault="00005CE4">
      <w:pPr>
        <w:jc w:val="center"/>
      </w:pPr>
    </w:p>
    <w:p w:rsidR="00005CE4" w:rsidRDefault="00005CE4">
      <w:pPr>
        <w:jc w:val="center"/>
      </w:pPr>
    </w:p>
    <w:p w:rsidR="000E6E7C" w:rsidRDefault="00F54CB0">
      <w:pPr>
        <w:autoSpaceDE w:val="0"/>
        <w:spacing w:before="100" w:after="100"/>
        <w:jc w:val="center"/>
        <w:rPr>
          <w:rFonts w:ascii="Arial" w:hAnsi="Arial"/>
          <w:b/>
          <w:bCs/>
          <w:sz w:val="52"/>
          <w:szCs w:val="52"/>
        </w:rPr>
      </w:pPr>
      <w:proofErr w:type="spellStart"/>
      <w:r>
        <w:rPr>
          <w:rFonts w:ascii="Arial" w:hAnsi="Arial"/>
          <w:b/>
          <w:bCs/>
          <w:sz w:val="52"/>
          <w:szCs w:val="52"/>
        </w:rPr>
        <w:t>BhaaratRent</w:t>
      </w:r>
      <w:proofErr w:type="spellEnd"/>
      <w:r>
        <w:rPr>
          <w:rFonts w:ascii="Arial" w:hAnsi="Arial"/>
          <w:b/>
          <w:bCs/>
          <w:sz w:val="52"/>
          <w:szCs w:val="52"/>
        </w:rPr>
        <w:t xml:space="preserve"> </w:t>
      </w:r>
    </w:p>
    <w:p w:rsidR="000E6E7C" w:rsidRDefault="000E6E7C">
      <w:pPr>
        <w:autoSpaceDE w:val="0"/>
        <w:spacing w:before="100" w:after="100"/>
        <w:jc w:val="center"/>
        <w:rPr>
          <w:rFonts w:ascii="Segoe UI" w:hAnsi="Segoe UI" w:cs="Segoe UI"/>
          <w:b/>
          <w:bCs/>
          <w:sz w:val="28"/>
          <w:szCs w:val="28"/>
        </w:rPr>
      </w:pPr>
      <w:r w:rsidRPr="000E6E7C">
        <w:rPr>
          <w:rFonts w:ascii="Segoe UI" w:hAnsi="Segoe UI" w:cs="Segoe UI"/>
          <w:b/>
          <w:bCs/>
          <w:sz w:val="28"/>
          <w:szCs w:val="28"/>
        </w:rPr>
        <w:t>Business Requirement Specification</w:t>
      </w:r>
    </w:p>
    <w:p w:rsidR="00005CE4" w:rsidRPr="000E6E7C" w:rsidRDefault="00005CE4">
      <w:pPr>
        <w:autoSpaceDE w:val="0"/>
        <w:spacing w:before="100" w:after="100"/>
        <w:jc w:val="center"/>
        <w:rPr>
          <w:rFonts w:ascii="Segoe UI" w:hAnsi="Segoe UI" w:cs="Segoe UI"/>
          <w:b/>
          <w:bCs/>
          <w:sz w:val="28"/>
          <w:szCs w:val="28"/>
        </w:rPr>
      </w:pPr>
    </w:p>
    <w:p w:rsidR="00005CE4" w:rsidRDefault="00005CE4">
      <w:pPr>
        <w:pStyle w:val="ContentsHeading"/>
        <w:pageBreakBefore/>
        <w:sectPr w:rsidR="00005CE4">
          <w:pgSz w:w="12240" w:h="15840"/>
          <w:pgMar w:top="1134" w:right="1134" w:bottom="1134" w:left="1134" w:header="720" w:footer="720" w:gutter="0"/>
          <w:cols w:space="720"/>
          <w:formProt w:val="0"/>
        </w:sectPr>
      </w:pPr>
      <w:r>
        <w:lastRenderedPageBreak/>
        <w:t>Table of Contents</w:t>
      </w:r>
    </w:p>
    <w:p w:rsidR="00005CE4" w:rsidRDefault="00005CE4">
      <w:pPr>
        <w:pStyle w:val="TOC1"/>
      </w:pPr>
      <w:r>
        <w:lastRenderedPageBreak/>
        <w:fldChar w:fldCharType="begin"/>
      </w:r>
      <w:r>
        <w:instrText xml:space="preserve"> TOC \f \o "1-9" \o "1-9" </w:instrText>
      </w:r>
      <w:r>
        <w:fldChar w:fldCharType="separate"/>
      </w:r>
      <w:r>
        <w:t>1. Introduction</w:t>
      </w:r>
      <w:r>
        <w:tab/>
        <w:t>3</w:t>
      </w:r>
    </w:p>
    <w:p w:rsidR="00005CE4" w:rsidRDefault="00005CE4">
      <w:pPr>
        <w:pStyle w:val="TOC1"/>
      </w:pPr>
      <w:r>
        <w:t>2. Business Requirements Overview</w:t>
      </w:r>
      <w:r>
        <w:tab/>
        <w:t>4</w:t>
      </w:r>
    </w:p>
    <w:p w:rsidR="00005CE4" w:rsidRDefault="00005CE4">
      <w:pPr>
        <w:pStyle w:val="TOC1"/>
      </w:pPr>
      <w:r>
        <w:t>3. Functional Requirements Overview</w:t>
      </w:r>
      <w:r>
        <w:tab/>
        <w:t>4</w:t>
      </w:r>
    </w:p>
    <w:p w:rsidR="00005CE4" w:rsidRDefault="00005CE4">
      <w:pPr>
        <w:pStyle w:val="TOC1"/>
        <w:sectPr w:rsidR="00005CE4">
          <w:type w:val="continuous"/>
          <w:pgSz w:w="12240" w:h="15840"/>
          <w:pgMar w:top="1134" w:right="1134" w:bottom="1134" w:left="1134" w:header="720" w:footer="720" w:gutter="0"/>
          <w:cols w:space="720"/>
        </w:sectPr>
      </w:pPr>
      <w:r>
        <w:t xml:space="preserve">4. Non-functional Requirements </w:t>
      </w:r>
      <w:r>
        <w:tab/>
        <w:t>5</w:t>
      </w:r>
      <w:r>
        <w:fldChar w:fldCharType="end"/>
      </w:r>
    </w:p>
    <w:p w:rsidR="00005CE4" w:rsidRDefault="00005CE4">
      <w:pPr>
        <w:autoSpaceDE w:val="0"/>
        <w:spacing w:before="100" w:after="100"/>
        <w:rPr>
          <w:rFonts w:ascii="Segoe UI" w:hAnsi="Segoe UI"/>
          <w:b/>
          <w:bCs/>
          <w:sz w:val="28"/>
          <w:szCs w:val="28"/>
        </w:rPr>
      </w:pPr>
    </w:p>
    <w:p w:rsidR="00005CE4" w:rsidRDefault="00005CE4">
      <w:pPr>
        <w:pStyle w:val="Heading1"/>
        <w:pageBreakBefore/>
      </w:pPr>
      <w:r>
        <w:lastRenderedPageBreak/>
        <w:t>1. Introduction</w:t>
      </w:r>
    </w:p>
    <w:p w:rsidR="00005CE4" w:rsidRDefault="00005CE4">
      <w:pPr>
        <w:pStyle w:val="Heading"/>
        <w:numPr>
          <w:ilvl w:val="1"/>
          <w:numId w:val="4"/>
        </w:numPr>
        <w:ind w:left="930"/>
      </w:pPr>
      <w:r>
        <w:t>Document Purpose</w:t>
      </w:r>
    </w:p>
    <w:p w:rsidR="00005CE4" w:rsidRDefault="00005CE4" w:rsidP="00995BDF">
      <w:pPr>
        <w:pStyle w:val="BodyText"/>
        <w:ind w:firstLine="570"/>
        <w:rPr>
          <w:rFonts w:ascii="Segoe UI" w:hAnsi="Segoe UI"/>
          <w:sz w:val="22"/>
          <w:szCs w:val="22"/>
        </w:rPr>
      </w:pPr>
      <w:r>
        <w:rPr>
          <w:rFonts w:ascii="Segoe UI" w:hAnsi="Segoe UI"/>
          <w:sz w:val="22"/>
          <w:szCs w:val="22"/>
        </w:rPr>
        <w:t xml:space="preserve">This document communicates the business requirements and scope for developing </w:t>
      </w:r>
      <w:r w:rsidR="00F54CB0">
        <w:rPr>
          <w:rFonts w:ascii="Segoe UI" w:hAnsi="Segoe UI"/>
          <w:sz w:val="22"/>
          <w:szCs w:val="22"/>
        </w:rPr>
        <w:t xml:space="preserve">Home Rental </w:t>
      </w:r>
      <w:r>
        <w:rPr>
          <w:rFonts w:ascii="Segoe UI" w:hAnsi="Segoe UI"/>
          <w:sz w:val="22"/>
          <w:szCs w:val="22"/>
        </w:rPr>
        <w:t>System. The scope of this document is to define the functional and non functional requirements, busi</w:t>
      </w:r>
      <w:r w:rsidR="00A93348">
        <w:rPr>
          <w:rFonts w:ascii="Segoe UI" w:hAnsi="Segoe UI"/>
          <w:sz w:val="22"/>
          <w:szCs w:val="22"/>
        </w:rPr>
        <w:t>ness rules and other constraint</w:t>
      </w:r>
      <w:r>
        <w:rPr>
          <w:rFonts w:ascii="Segoe UI" w:hAnsi="Segoe UI"/>
          <w:sz w:val="22"/>
          <w:szCs w:val="22"/>
        </w:rPr>
        <w:t xml:space="preserve"> requirements.</w:t>
      </w:r>
    </w:p>
    <w:p w:rsidR="00005CE4" w:rsidRDefault="00005CE4">
      <w:pPr>
        <w:pStyle w:val="BodyText"/>
        <w:ind w:left="930" w:hanging="360"/>
        <w:rPr>
          <w:rFonts w:ascii="Trebuchet MS" w:hAnsi="Trebuchet MS"/>
          <w:sz w:val="21"/>
        </w:rPr>
      </w:pPr>
    </w:p>
    <w:p w:rsidR="00B34969" w:rsidRPr="00B34969" w:rsidRDefault="00005CE4" w:rsidP="00B34969">
      <w:pPr>
        <w:pStyle w:val="Heading"/>
        <w:numPr>
          <w:ilvl w:val="1"/>
          <w:numId w:val="4"/>
        </w:numPr>
        <w:ind w:left="990"/>
      </w:pPr>
      <w:r>
        <w:t xml:space="preserve"> Project Background</w:t>
      </w:r>
    </w:p>
    <w:p w:rsidR="00F54CB0" w:rsidRPr="00F54CB0" w:rsidRDefault="00F54CB0" w:rsidP="00F54CB0">
      <w:pPr>
        <w:pStyle w:val="ListParagraph"/>
        <w:widowControl/>
        <w:suppressAutoHyphens w:val="0"/>
        <w:autoSpaceDE w:val="0"/>
        <w:autoSpaceDN w:val="0"/>
        <w:adjustRightInd w:val="0"/>
        <w:ind w:left="720" w:firstLine="270"/>
        <w:jc w:val="both"/>
        <w:rPr>
          <w:rFonts w:ascii="Roboto" w:hAnsi="Roboto"/>
          <w:sz w:val="21"/>
          <w:szCs w:val="21"/>
        </w:rPr>
      </w:pPr>
      <w:r w:rsidRPr="00F54CB0">
        <w:rPr>
          <w:rFonts w:ascii="Roboto" w:hAnsi="Roboto"/>
          <w:sz w:val="21"/>
          <w:szCs w:val="21"/>
        </w:rPr>
        <w:t>In the dynamic landscape of real estate and property management, the demand for efficient, transparent, and user-friendly systems is ever-growing. Recognizing the complexities associated with managing residential property rentals, our organization identified a need for a comprehensive Home Rental System. This system aims to address challenges faced by property managers, streamline tenant interactions, and optimize the overall process of renting homes.</w:t>
      </w:r>
    </w:p>
    <w:p w:rsidR="00005CE4" w:rsidRDefault="00005CE4">
      <w:pPr>
        <w:pStyle w:val="Heading"/>
        <w:numPr>
          <w:ilvl w:val="1"/>
          <w:numId w:val="4"/>
        </w:numPr>
        <w:ind w:left="990"/>
      </w:pPr>
      <w:r>
        <w:t>Goals of the project</w:t>
      </w:r>
      <w:r w:rsidR="00422894">
        <w:t xml:space="preserve"> </w:t>
      </w:r>
    </w:p>
    <w:p w:rsidR="006A37C1" w:rsidRDefault="00F54CB0" w:rsidP="006A37C1">
      <w:pPr>
        <w:pStyle w:val="BodyText"/>
        <w:ind w:left="720"/>
        <w:rPr>
          <w:rFonts w:ascii="Segoe UI" w:hAnsi="Segoe UI" w:cs="Segoe UI"/>
          <w:sz w:val="22"/>
          <w:szCs w:val="22"/>
        </w:rPr>
      </w:pPr>
      <w:r w:rsidRPr="001A3DFF">
        <w:rPr>
          <w:rFonts w:ascii="Segoe UI" w:hAnsi="Segoe UI" w:cs="Segoe UI"/>
          <w:sz w:val="22"/>
          <w:szCs w:val="22"/>
        </w:rPr>
        <w:t>The goal of the Home Rental System project is to create an efficient and user-friendly platform for managing and facilitating residential property rentals. This system aims to address the complexities associated with home rentals and streamline the processes involved, benefiting both property managers and tenants.</w:t>
      </w:r>
    </w:p>
    <w:p w:rsidR="006A37C1" w:rsidRDefault="006A37C1" w:rsidP="006A37C1">
      <w:pPr>
        <w:pStyle w:val="BodyText"/>
        <w:ind w:left="720"/>
        <w:rPr>
          <w:rFonts w:ascii="Segoe UI" w:hAnsi="Segoe UI" w:cs="Segoe UI"/>
          <w:sz w:val="22"/>
          <w:szCs w:val="22"/>
        </w:rPr>
      </w:pPr>
    </w:p>
    <w:p w:rsidR="006A37C1" w:rsidRDefault="006A37C1" w:rsidP="006A37C1">
      <w:pPr>
        <w:pStyle w:val="BodyText"/>
        <w:ind w:left="720"/>
        <w:rPr>
          <w:rFonts w:ascii="Segoe UI" w:hAnsi="Segoe UI" w:cs="Segoe UI"/>
          <w:sz w:val="22"/>
          <w:szCs w:val="22"/>
        </w:rPr>
      </w:pPr>
    </w:p>
    <w:p w:rsidR="006A37C1" w:rsidRDefault="006A37C1" w:rsidP="006A37C1">
      <w:pPr>
        <w:pStyle w:val="BodyText"/>
        <w:ind w:left="720"/>
        <w:rPr>
          <w:rFonts w:ascii="Segoe UI" w:hAnsi="Segoe UI" w:cs="Segoe UI"/>
          <w:sz w:val="22"/>
          <w:szCs w:val="22"/>
        </w:rPr>
      </w:pPr>
    </w:p>
    <w:p w:rsidR="006A37C1" w:rsidRDefault="006A37C1" w:rsidP="006A37C1">
      <w:pPr>
        <w:pStyle w:val="BodyText"/>
        <w:ind w:left="720"/>
        <w:rPr>
          <w:rFonts w:ascii="Segoe UI" w:hAnsi="Segoe UI" w:cs="Segoe UI"/>
          <w:sz w:val="22"/>
          <w:szCs w:val="22"/>
        </w:rPr>
      </w:pPr>
    </w:p>
    <w:p w:rsidR="006A37C1" w:rsidRDefault="006A37C1" w:rsidP="006A37C1">
      <w:pPr>
        <w:pStyle w:val="BodyText"/>
        <w:ind w:left="720"/>
        <w:rPr>
          <w:rFonts w:ascii="Segoe UI" w:hAnsi="Segoe UI" w:cs="Segoe UI"/>
          <w:sz w:val="22"/>
          <w:szCs w:val="22"/>
        </w:rPr>
      </w:pPr>
    </w:p>
    <w:p w:rsidR="006A37C1" w:rsidRDefault="006A37C1" w:rsidP="006A37C1">
      <w:pPr>
        <w:pStyle w:val="BodyText"/>
        <w:ind w:left="720"/>
        <w:rPr>
          <w:rFonts w:ascii="Segoe UI" w:hAnsi="Segoe UI" w:cs="Segoe UI"/>
          <w:sz w:val="22"/>
          <w:szCs w:val="22"/>
        </w:rPr>
      </w:pPr>
    </w:p>
    <w:p w:rsidR="006A37C1" w:rsidRDefault="006A37C1" w:rsidP="00416DB4">
      <w:pPr>
        <w:pStyle w:val="BodyText"/>
        <w:rPr>
          <w:rFonts w:ascii="Segoe UI" w:hAnsi="Segoe UI" w:cs="Segoe UI"/>
          <w:sz w:val="22"/>
          <w:szCs w:val="22"/>
        </w:rPr>
      </w:pPr>
    </w:p>
    <w:p w:rsidR="00A12721" w:rsidRDefault="00A12721" w:rsidP="00416DB4">
      <w:pPr>
        <w:pStyle w:val="BodyText"/>
        <w:rPr>
          <w:rFonts w:ascii="Segoe UI" w:hAnsi="Segoe UI" w:cs="Segoe UI"/>
          <w:sz w:val="22"/>
          <w:szCs w:val="22"/>
        </w:rPr>
      </w:pPr>
    </w:p>
    <w:p w:rsidR="00A12721" w:rsidRDefault="00A12721" w:rsidP="00416DB4">
      <w:pPr>
        <w:pStyle w:val="BodyText"/>
        <w:rPr>
          <w:rFonts w:ascii="Segoe UI" w:hAnsi="Segoe UI" w:cs="Segoe UI"/>
          <w:sz w:val="22"/>
          <w:szCs w:val="22"/>
        </w:rPr>
      </w:pPr>
    </w:p>
    <w:p w:rsidR="00F54CB0" w:rsidRDefault="00F54CB0" w:rsidP="00416DB4">
      <w:pPr>
        <w:pStyle w:val="BodyText"/>
        <w:rPr>
          <w:rFonts w:ascii="Segoe UI" w:hAnsi="Segoe UI" w:cs="Segoe UI"/>
          <w:sz w:val="22"/>
          <w:szCs w:val="22"/>
        </w:rPr>
      </w:pPr>
    </w:p>
    <w:p w:rsidR="00F54CB0" w:rsidRDefault="00F54CB0" w:rsidP="00416DB4">
      <w:pPr>
        <w:pStyle w:val="BodyText"/>
        <w:rPr>
          <w:rFonts w:ascii="Segoe UI" w:hAnsi="Segoe UI" w:cs="Segoe UI"/>
          <w:sz w:val="22"/>
          <w:szCs w:val="22"/>
        </w:rPr>
      </w:pPr>
    </w:p>
    <w:p w:rsidR="00F54CB0" w:rsidRDefault="00F54CB0" w:rsidP="00416DB4">
      <w:pPr>
        <w:pStyle w:val="BodyText"/>
        <w:rPr>
          <w:rFonts w:ascii="Segoe UI" w:hAnsi="Segoe UI" w:cs="Segoe UI"/>
          <w:sz w:val="22"/>
          <w:szCs w:val="22"/>
        </w:rPr>
      </w:pPr>
    </w:p>
    <w:p w:rsidR="00F54CB0" w:rsidRDefault="00F54CB0" w:rsidP="00416DB4">
      <w:pPr>
        <w:pStyle w:val="BodyText"/>
        <w:rPr>
          <w:rFonts w:ascii="Segoe UI" w:hAnsi="Segoe UI" w:cs="Segoe UI"/>
          <w:sz w:val="22"/>
          <w:szCs w:val="22"/>
        </w:rPr>
      </w:pPr>
    </w:p>
    <w:p w:rsidR="00F54CB0" w:rsidRDefault="00F54CB0" w:rsidP="00416DB4">
      <w:pPr>
        <w:pStyle w:val="BodyText"/>
        <w:rPr>
          <w:rFonts w:ascii="Segoe UI" w:hAnsi="Segoe UI" w:cs="Segoe UI"/>
          <w:sz w:val="22"/>
          <w:szCs w:val="22"/>
        </w:rPr>
      </w:pPr>
    </w:p>
    <w:p w:rsidR="00F54CB0" w:rsidRDefault="00F54CB0" w:rsidP="00416DB4">
      <w:pPr>
        <w:pStyle w:val="BodyText"/>
        <w:rPr>
          <w:rFonts w:ascii="Segoe UI" w:hAnsi="Segoe UI" w:cs="Segoe UI"/>
          <w:sz w:val="22"/>
          <w:szCs w:val="22"/>
        </w:rPr>
      </w:pPr>
    </w:p>
    <w:p w:rsidR="00F54CB0" w:rsidRDefault="00F54CB0" w:rsidP="00416DB4">
      <w:pPr>
        <w:pStyle w:val="BodyText"/>
        <w:rPr>
          <w:rFonts w:ascii="Segoe UI" w:hAnsi="Segoe UI" w:cs="Segoe UI"/>
          <w:sz w:val="22"/>
          <w:szCs w:val="22"/>
        </w:rPr>
      </w:pPr>
    </w:p>
    <w:p w:rsidR="00A12721" w:rsidRPr="006A37C1" w:rsidRDefault="00A12721" w:rsidP="00416DB4">
      <w:pPr>
        <w:pStyle w:val="BodyText"/>
        <w:rPr>
          <w:rFonts w:ascii="Segoe UI" w:hAnsi="Segoe UI" w:cs="Segoe UI"/>
          <w:sz w:val="22"/>
          <w:szCs w:val="22"/>
        </w:rPr>
      </w:pPr>
    </w:p>
    <w:p w:rsidR="00005CE4" w:rsidRPr="0045137A" w:rsidRDefault="00005CE4" w:rsidP="006A37C1">
      <w:pPr>
        <w:pStyle w:val="Heading"/>
        <w:numPr>
          <w:ilvl w:val="1"/>
          <w:numId w:val="4"/>
        </w:numPr>
        <w:ind w:left="990"/>
        <w:rPr>
          <w:b/>
          <w:sz w:val="32"/>
        </w:rPr>
      </w:pPr>
      <w:r w:rsidRPr="0045137A">
        <w:rPr>
          <w:b/>
          <w:sz w:val="32"/>
        </w:rPr>
        <w:lastRenderedPageBreak/>
        <w:t>Customers and Stakeholders</w:t>
      </w:r>
    </w:p>
    <w:p w:rsidR="00005CE4" w:rsidRPr="00F54CB0" w:rsidRDefault="00005CE4">
      <w:pPr>
        <w:pStyle w:val="BodyText"/>
        <w:rPr>
          <w:rFonts w:ascii="Segoe UI" w:hAnsi="Segoe UI"/>
          <w:b/>
          <w:sz w:val="22"/>
          <w:szCs w:val="22"/>
        </w:rPr>
      </w:pPr>
      <w:r w:rsidRPr="00F54CB0">
        <w:rPr>
          <w:rFonts w:ascii="Segoe UI" w:hAnsi="Segoe UI"/>
          <w:b/>
          <w:sz w:val="22"/>
          <w:szCs w:val="22"/>
        </w:rPr>
        <w:t xml:space="preserve">Customers: </w:t>
      </w:r>
    </w:p>
    <w:p w:rsidR="00F54CB0" w:rsidRPr="00046C99" w:rsidRDefault="00F54CB0" w:rsidP="00F54CB0">
      <w:pPr>
        <w:pStyle w:val="BodyText"/>
        <w:rPr>
          <w:rFonts w:ascii="Segoe UI" w:hAnsi="Segoe UI"/>
          <w:sz w:val="22"/>
          <w:szCs w:val="22"/>
        </w:rPr>
      </w:pPr>
      <w:r w:rsidRPr="00046C99">
        <w:rPr>
          <w:rFonts w:ascii="Segoe UI" w:hAnsi="Segoe UI"/>
          <w:sz w:val="22"/>
          <w:szCs w:val="22"/>
        </w:rPr>
        <w:t xml:space="preserve">  </w:t>
      </w:r>
      <w:r>
        <w:rPr>
          <w:rFonts w:ascii="Segoe UI" w:hAnsi="Segoe UI"/>
          <w:sz w:val="22"/>
          <w:szCs w:val="22"/>
        </w:rPr>
        <w:t>1.</w:t>
      </w:r>
      <w:r w:rsidRPr="00046C99">
        <w:rPr>
          <w:rFonts w:ascii="Segoe UI" w:hAnsi="Segoe UI"/>
          <w:sz w:val="22"/>
          <w:szCs w:val="22"/>
        </w:rPr>
        <w:t xml:space="preserve"> Landlords:</w:t>
      </w:r>
    </w:p>
    <w:p w:rsidR="00F54CB0" w:rsidRPr="00046C99" w:rsidRDefault="00F54CB0" w:rsidP="00F54CB0">
      <w:pPr>
        <w:pStyle w:val="BodyText"/>
        <w:rPr>
          <w:rFonts w:ascii="Segoe UI" w:hAnsi="Segoe UI"/>
          <w:sz w:val="22"/>
          <w:szCs w:val="22"/>
        </w:rPr>
      </w:pPr>
      <w:r w:rsidRPr="00046C99">
        <w:rPr>
          <w:rFonts w:ascii="Segoe UI" w:hAnsi="Segoe UI"/>
          <w:sz w:val="22"/>
          <w:szCs w:val="22"/>
        </w:rPr>
        <w:t xml:space="preserve">   - Primary Customers: Landlords are direct users of the system. They will use the platform to manage their properties, view tenant details, and track rental agreements.</w:t>
      </w:r>
    </w:p>
    <w:p w:rsidR="00F54CB0" w:rsidRPr="00046C99" w:rsidRDefault="00F54CB0" w:rsidP="00F54CB0">
      <w:pPr>
        <w:pStyle w:val="BodyText"/>
        <w:rPr>
          <w:rFonts w:ascii="Segoe UI" w:hAnsi="Segoe UI"/>
          <w:sz w:val="22"/>
          <w:szCs w:val="22"/>
        </w:rPr>
      </w:pPr>
      <w:r>
        <w:rPr>
          <w:rFonts w:ascii="Segoe UI" w:hAnsi="Segoe UI"/>
          <w:sz w:val="22"/>
          <w:szCs w:val="22"/>
        </w:rPr>
        <w:t xml:space="preserve">  2. </w:t>
      </w:r>
      <w:r w:rsidRPr="00046C99">
        <w:rPr>
          <w:rFonts w:ascii="Segoe UI" w:hAnsi="Segoe UI"/>
          <w:sz w:val="22"/>
          <w:szCs w:val="22"/>
        </w:rPr>
        <w:t>Tenants:</w:t>
      </w:r>
    </w:p>
    <w:p w:rsidR="00F54CB0" w:rsidRDefault="00F54CB0" w:rsidP="00F54CB0">
      <w:pPr>
        <w:pStyle w:val="BodyText"/>
        <w:rPr>
          <w:rFonts w:ascii="Segoe UI" w:hAnsi="Segoe UI"/>
          <w:sz w:val="22"/>
          <w:szCs w:val="22"/>
        </w:rPr>
      </w:pPr>
      <w:r w:rsidRPr="00046C99">
        <w:rPr>
          <w:rFonts w:ascii="Segoe UI" w:hAnsi="Segoe UI"/>
          <w:sz w:val="22"/>
          <w:szCs w:val="22"/>
        </w:rPr>
        <w:t xml:space="preserve">   - Primary Customers: Tenants interact with the system to view available properties, submit rental applications, and manage their rental agreements.</w:t>
      </w:r>
    </w:p>
    <w:p w:rsidR="00887055" w:rsidRPr="00046C99" w:rsidRDefault="00887055" w:rsidP="00887055">
      <w:pPr>
        <w:pStyle w:val="BodyText"/>
        <w:rPr>
          <w:rFonts w:ascii="Segoe UI" w:hAnsi="Segoe UI"/>
          <w:sz w:val="22"/>
          <w:szCs w:val="22"/>
        </w:rPr>
      </w:pPr>
      <w:r>
        <w:rPr>
          <w:rFonts w:ascii="Segoe UI" w:hAnsi="Segoe UI"/>
          <w:sz w:val="22"/>
          <w:szCs w:val="22"/>
        </w:rPr>
        <w:t xml:space="preserve">3. </w:t>
      </w:r>
      <w:r w:rsidRPr="00046C99">
        <w:rPr>
          <w:rFonts w:ascii="Segoe UI" w:hAnsi="Segoe UI"/>
          <w:sz w:val="22"/>
          <w:szCs w:val="22"/>
        </w:rPr>
        <w:t>System Administrators:</w:t>
      </w:r>
    </w:p>
    <w:p w:rsidR="00887055" w:rsidRPr="00046C99" w:rsidRDefault="00887055" w:rsidP="00887055">
      <w:pPr>
        <w:pStyle w:val="BodyText"/>
        <w:rPr>
          <w:rFonts w:ascii="Segoe UI" w:hAnsi="Segoe UI"/>
          <w:sz w:val="22"/>
          <w:szCs w:val="22"/>
        </w:rPr>
      </w:pPr>
      <w:r w:rsidRPr="00046C99">
        <w:rPr>
          <w:rFonts w:ascii="Segoe UI" w:hAnsi="Segoe UI"/>
          <w:sz w:val="22"/>
          <w:szCs w:val="22"/>
        </w:rPr>
        <w:t xml:space="preserve">   - Primary Customers: IT professionals responsible for system setup, maintenance, and troubleshooting.</w:t>
      </w:r>
    </w:p>
    <w:p w:rsidR="00F54CB0" w:rsidRDefault="00F54CB0" w:rsidP="00F54CB0">
      <w:pPr>
        <w:pStyle w:val="BodyText"/>
        <w:rPr>
          <w:rFonts w:ascii="Segoe UI" w:hAnsi="Segoe UI"/>
          <w:sz w:val="22"/>
          <w:szCs w:val="22"/>
        </w:rPr>
      </w:pPr>
    </w:p>
    <w:p w:rsidR="00F54CB0" w:rsidRPr="00F54CB0" w:rsidRDefault="00F54CB0" w:rsidP="00F54CB0">
      <w:pPr>
        <w:pStyle w:val="BodyText"/>
        <w:rPr>
          <w:rFonts w:ascii="Segoe UI" w:hAnsi="Segoe UI"/>
          <w:b/>
          <w:sz w:val="22"/>
          <w:szCs w:val="22"/>
        </w:rPr>
      </w:pPr>
      <w:r>
        <w:rPr>
          <w:rFonts w:ascii="Segoe UI" w:hAnsi="Segoe UI"/>
          <w:b/>
          <w:sz w:val="22"/>
          <w:szCs w:val="22"/>
        </w:rPr>
        <w:t>Stake</w:t>
      </w:r>
      <w:r w:rsidR="00284A12">
        <w:rPr>
          <w:rFonts w:ascii="Segoe UI" w:hAnsi="Segoe UI"/>
          <w:b/>
          <w:sz w:val="22"/>
          <w:szCs w:val="22"/>
        </w:rPr>
        <w:t xml:space="preserve"> </w:t>
      </w:r>
      <w:r w:rsidRPr="00F54CB0">
        <w:rPr>
          <w:rFonts w:ascii="Segoe UI" w:hAnsi="Segoe UI"/>
          <w:b/>
          <w:sz w:val="22"/>
          <w:szCs w:val="22"/>
        </w:rPr>
        <w:t>Holder:</w:t>
      </w:r>
    </w:p>
    <w:p w:rsidR="00F54CB0" w:rsidRPr="00046C99" w:rsidRDefault="0045137A" w:rsidP="00F54CB0">
      <w:pPr>
        <w:pStyle w:val="BodyText"/>
        <w:rPr>
          <w:rFonts w:ascii="Segoe UI" w:hAnsi="Segoe UI"/>
          <w:sz w:val="22"/>
          <w:szCs w:val="22"/>
        </w:rPr>
      </w:pPr>
      <w:r>
        <w:rPr>
          <w:rFonts w:ascii="Segoe UI" w:hAnsi="Segoe UI"/>
          <w:sz w:val="22"/>
          <w:szCs w:val="22"/>
        </w:rPr>
        <w:t>1</w:t>
      </w:r>
      <w:r w:rsidR="00F54CB0">
        <w:rPr>
          <w:rFonts w:ascii="Segoe UI" w:hAnsi="Segoe UI"/>
          <w:sz w:val="22"/>
          <w:szCs w:val="22"/>
        </w:rPr>
        <w:t xml:space="preserve">. </w:t>
      </w:r>
      <w:r w:rsidR="00887055">
        <w:rPr>
          <w:rFonts w:ascii="Segoe UI" w:hAnsi="Segoe UI"/>
          <w:sz w:val="22"/>
          <w:szCs w:val="22"/>
        </w:rPr>
        <w:t xml:space="preserve">Real Estate </w:t>
      </w:r>
      <w:r w:rsidR="00F54CB0" w:rsidRPr="00046C99">
        <w:rPr>
          <w:rFonts w:ascii="Segoe UI" w:hAnsi="Segoe UI"/>
          <w:sz w:val="22"/>
          <w:szCs w:val="22"/>
        </w:rPr>
        <w:t>Business Owners/Investors:</w:t>
      </w:r>
    </w:p>
    <w:p w:rsidR="00F54CB0" w:rsidRPr="00046C99" w:rsidRDefault="00F54CB0" w:rsidP="00F54CB0">
      <w:pPr>
        <w:pStyle w:val="BodyText"/>
        <w:rPr>
          <w:rFonts w:ascii="Segoe UI" w:hAnsi="Segoe UI"/>
          <w:sz w:val="22"/>
          <w:szCs w:val="22"/>
        </w:rPr>
      </w:pPr>
      <w:r w:rsidRPr="00046C99">
        <w:rPr>
          <w:rFonts w:ascii="Segoe UI" w:hAnsi="Segoe UI"/>
          <w:sz w:val="22"/>
          <w:szCs w:val="22"/>
        </w:rPr>
        <w:t xml:space="preserve">   - Primary Customers: Individuals or entities investing in the property management business.</w:t>
      </w:r>
    </w:p>
    <w:p w:rsidR="00005CE4" w:rsidRDefault="00005CE4">
      <w:pPr>
        <w:pStyle w:val="BodyText"/>
        <w:rPr>
          <w:rFonts w:ascii="Segoe UI" w:hAnsi="Segoe UI"/>
          <w:sz w:val="22"/>
          <w:szCs w:val="22"/>
        </w:rPr>
      </w:pPr>
    </w:p>
    <w:p w:rsidR="00005CE4" w:rsidRDefault="00005CE4">
      <w:pPr>
        <w:pStyle w:val="BodyText"/>
        <w:rPr>
          <w:rFonts w:ascii="Segoe UI" w:hAnsi="Segoe UI"/>
          <w:sz w:val="22"/>
          <w:szCs w:val="22"/>
        </w:rPr>
      </w:pPr>
    </w:p>
    <w:p w:rsidR="00005CE4" w:rsidRDefault="00005CE4">
      <w:pPr>
        <w:pStyle w:val="BodyText"/>
        <w:rPr>
          <w:rFonts w:ascii="Segoe UI" w:hAnsi="Segoe UI"/>
          <w:sz w:val="22"/>
          <w:szCs w:val="22"/>
        </w:rPr>
      </w:pPr>
    </w:p>
    <w:p w:rsidR="00005CE4" w:rsidRDefault="00005CE4">
      <w:pPr>
        <w:pStyle w:val="Heading1"/>
        <w:pageBreakBefore/>
      </w:pPr>
      <w:r>
        <w:lastRenderedPageBreak/>
        <w:t>2. Business Requirements Overview</w:t>
      </w:r>
    </w:p>
    <w:p w:rsidR="000862C1" w:rsidRPr="00046C99" w:rsidRDefault="0045137A" w:rsidP="000862C1">
      <w:pPr>
        <w:spacing w:before="240" w:after="120"/>
        <w:ind w:left="360"/>
        <w:rPr>
          <w:rFonts w:ascii="Segoe UI" w:hAnsi="Segoe UI"/>
          <w:sz w:val="22"/>
          <w:szCs w:val="22"/>
        </w:rPr>
      </w:pPr>
      <w:r>
        <w:rPr>
          <w:rFonts w:ascii="Segoe UI" w:hAnsi="Segoe UI"/>
          <w:sz w:val="22"/>
          <w:szCs w:val="22"/>
        </w:rPr>
        <w:t>1. Property Management</w:t>
      </w:r>
    </w:p>
    <w:p w:rsidR="000862C1" w:rsidRPr="00046C99" w:rsidRDefault="000862C1" w:rsidP="0045137A">
      <w:pPr>
        <w:spacing w:before="240" w:after="120"/>
        <w:ind w:left="360"/>
        <w:rPr>
          <w:rFonts w:ascii="Segoe UI" w:hAnsi="Segoe UI"/>
          <w:sz w:val="22"/>
          <w:szCs w:val="22"/>
        </w:rPr>
      </w:pPr>
      <w:r>
        <w:rPr>
          <w:rFonts w:ascii="Segoe UI" w:hAnsi="Segoe UI"/>
          <w:sz w:val="22"/>
          <w:szCs w:val="22"/>
        </w:rPr>
        <w:t>2</w:t>
      </w:r>
      <w:r w:rsidRPr="00046C99">
        <w:rPr>
          <w:rFonts w:ascii="Segoe UI" w:hAnsi="Segoe UI"/>
          <w:sz w:val="22"/>
          <w:szCs w:val="22"/>
        </w:rPr>
        <w:t xml:space="preserve">. </w:t>
      </w:r>
      <w:r w:rsidR="0045137A">
        <w:rPr>
          <w:rFonts w:ascii="Segoe UI" w:hAnsi="Segoe UI"/>
          <w:sz w:val="22"/>
          <w:szCs w:val="22"/>
        </w:rPr>
        <w:t>Landlord and Tenant Information</w:t>
      </w:r>
    </w:p>
    <w:p w:rsidR="000862C1" w:rsidRPr="00046C99" w:rsidRDefault="0045137A" w:rsidP="000862C1">
      <w:pPr>
        <w:spacing w:before="240" w:after="120"/>
        <w:ind w:left="360"/>
        <w:rPr>
          <w:rFonts w:ascii="Segoe UI" w:hAnsi="Segoe UI"/>
          <w:sz w:val="22"/>
          <w:szCs w:val="22"/>
        </w:rPr>
      </w:pPr>
      <w:r>
        <w:rPr>
          <w:rFonts w:ascii="Segoe UI" w:hAnsi="Segoe UI"/>
          <w:sz w:val="22"/>
          <w:szCs w:val="22"/>
        </w:rPr>
        <w:t>3. Employee Management</w:t>
      </w:r>
    </w:p>
    <w:p w:rsidR="000862C1" w:rsidRPr="00046C99" w:rsidRDefault="0045137A" w:rsidP="0045137A">
      <w:pPr>
        <w:spacing w:before="240" w:after="120"/>
        <w:ind w:firstLine="360"/>
        <w:rPr>
          <w:rFonts w:ascii="Segoe UI" w:hAnsi="Segoe UI"/>
          <w:sz w:val="22"/>
          <w:szCs w:val="22"/>
        </w:rPr>
      </w:pPr>
      <w:r>
        <w:rPr>
          <w:rFonts w:ascii="Segoe UI" w:hAnsi="Segoe UI"/>
          <w:sz w:val="22"/>
          <w:szCs w:val="22"/>
        </w:rPr>
        <w:t>4. Rent Agreement Tracking</w:t>
      </w:r>
    </w:p>
    <w:p w:rsidR="00AC0EBD" w:rsidRDefault="000862C1" w:rsidP="0045137A">
      <w:pPr>
        <w:spacing w:before="240" w:after="120"/>
        <w:ind w:left="360"/>
        <w:rPr>
          <w:rFonts w:ascii="Segoe UI" w:hAnsi="Segoe UI"/>
          <w:sz w:val="22"/>
          <w:szCs w:val="22"/>
        </w:rPr>
      </w:pPr>
      <w:r w:rsidRPr="00046C99">
        <w:rPr>
          <w:rFonts w:ascii="Segoe UI" w:hAnsi="Segoe UI"/>
          <w:sz w:val="22"/>
          <w:szCs w:val="22"/>
        </w:rPr>
        <w:t>5. User A</w:t>
      </w:r>
      <w:r w:rsidR="0045137A">
        <w:rPr>
          <w:rFonts w:ascii="Segoe UI" w:hAnsi="Segoe UI"/>
          <w:sz w:val="22"/>
          <w:szCs w:val="22"/>
        </w:rPr>
        <w:t>uthentication and Authorization</w:t>
      </w:r>
    </w:p>
    <w:p w:rsidR="00AC0EBD" w:rsidRDefault="00AC0EBD" w:rsidP="00AC0EBD">
      <w:pPr>
        <w:pStyle w:val="BodyText"/>
      </w:pPr>
    </w:p>
    <w:p w:rsidR="00AC0EBD" w:rsidRDefault="00AC0EBD" w:rsidP="00AC0EBD">
      <w:pPr>
        <w:pStyle w:val="BodyText"/>
      </w:pPr>
    </w:p>
    <w:p w:rsidR="00AC0EBD" w:rsidRDefault="00AC0EBD" w:rsidP="00AC0EBD">
      <w:pPr>
        <w:pStyle w:val="BodyText"/>
      </w:pPr>
    </w:p>
    <w:p w:rsidR="00AC0EBD" w:rsidRDefault="00AC0EBD" w:rsidP="00AC0EBD">
      <w:pPr>
        <w:pStyle w:val="BodyText"/>
      </w:pPr>
    </w:p>
    <w:p w:rsidR="00AC0EBD" w:rsidRDefault="00AC0EBD" w:rsidP="00AC0EBD">
      <w:pPr>
        <w:pStyle w:val="BodyText"/>
      </w:pPr>
    </w:p>
    <w:p w:rsidR="00AC0EBD" w:rsidRDefault="00AC0EBD" w:rsidP="00AC0EBD">
      <w:pPr>
        <w:pStyle w:val="BodyText"/>
      </w:pPr>
    </w:p>
    <w:p w:rsidR="00AC0EBD" w:rsidRDefault="00AC0EBD" w:rsidP="00AC0EBD">
      <w:pPr>
        <w:pStyle w:val="BodyText"/>
      </w:pPr>
    </w:p>
    <w:p w:rsidR="00AC0EBD" w:rsidRDefault="00AC0EBD" w:rsidP="00AC0EBD">
      <w:pPr>
        <w:pStyle w:val="BodyText"/>
      </w:pPr>
    </w:p>
    <w:p w:rsidR="00AC0EBD" w:rsidRDefault="00AC0EBD" w:rsidP="00AC0EBD">
      <w:pPr>
        <w:pStyle w:val="BodyText"/>
      </w:pPr>
    </w:p>
    <w:p w:rsidR="00AC0EBD" w:rsidRDefault="00AC0EBD" w:rsidP="00AC0EBD">
      <w:pPr>
        <w:pStyle w:val="BodyText"/>
      </w:pPr>
    </w:p>
    <w:p w:rsidR="00AC0EBD" w:rsidRDefault="00AC0EBD" w:rsidP="00AC0EBD">
      <w:pPr>
        <w:pStyle w:val="BodyText"/>
      </w:pPr>
    </w:p>
    <w:p w:rsidR="00AC0EBD" w:rsidRPr="00AC0EBD" w:rsidRDefault="00AC0EBD" w:rsidP="00AC0EBD">
      <w:pPr>
        <w:pStyle w:val="BodyText"/>
      </w:pPr>
    </w:p>
    <w:p w:rsidR="00AC0EBD" w:rsidRDefault="00AC0EBD">
      <w:pPr>
        <w:pStyle w:val="Heading1"/>
      </w:pPr>
    </w:p>
    <w:p w:rsidR="00005CE4" w:rsidRDefault="00005CE4">
      <w:pPr>
        <w:pStyle w:val="Heading1"/>
      </w:pPr>
      <w:r>
        <w:t>3. Functional Requirements Overview</w:t>
      </w:r>
    </w:p>
    <w:p w:rsidR="00005CE4" w:rsidRDefault="00005CE4" w:rsidP="00772652">
      <w:pPr>
        <w:pStyle w:val="ListParagraph"/>
        <w:rPr>
          <w:rFonts w:ascii="Segoe UI" w:hAnsi="Segoe UI"/>
          <w:sz w:val="22"/>
          <w:szCs w:val="22"/>
        </w:rPr>
      </w:pPr>
    </w:p>
    <w:p w:rsidR="00005CE4" w:rsidRDefault="00005CE4">
      <w:pPr>
        <w:pStyle w:val="ListParagraph"/>
        <w:ind w:left="1418" w:hanging="360"/>
        <w:rPr>
          <w:rFonts w:ascii="Segoe UI" w:hAnsi="Segoe UI"/>
          <w:sz w:val="22"/>
          <w:szCs w:val="22"/>
        </w:rPr>
      </w:pPr>
    </w:p>
    <w:p w:rsidR="00005CE4" w:rsidRDefault="000862C1">
      <w:pPr>
        <w:pStyle w:val="Heading"/>
        <w:ind w:left="990" w:hanging="360"/>
      </w:pPr>
      <w:r>
        <w:t>3.1 Landlord Module</w:t>
      </w:r>
    </w:p>
    <w:p w:rsidR="008C758A" w:rsidRDefault="008C758A" w:rsidP="008C758A">
      <w:pPr>
        <w:pStyle w:val="BodyText"/>
      </w:pPr>
      <w:r>
        <w:tab/>
      </w:r>
      <w:r>
        <w:tab/>
      </w:r>
      <w:proofErr w:type="spellStart"/>
      <w:r>
        <w:t>Landlorad</w:t>
      </w:r>
      <w:proofErr w:type="spellEnd"/>
      <w:r>
        <w:t xml:space="preserve"> can create </w:t>
      </w:r>
      <w:proofErr w:type="gramStart"/>
      <w:r>
        <w:t>update ,delete</w:t>
      </w:r>
      <w:proofErr w:type="gramEnd"/>
      <w:r>
        <w:t xml:space="preserve"> ,update account .</w:t>
      </w:r>
    </w:p>
    <w:p w:rsidR="008C758A" w:rsidRDefault="008C758A" w:rsidP="008C758A">
      <w:pPr>
        <w:pStyle w:val="BodyText"/>
      </w:pPr>
      <w:r>
        <w:tab/>
      </w:r>
      <w:r>
        <w:tab/>
        <w:t xml:space="preserve">Will need to pay admin </w:t>
      </w:r>
    </w:p>
    <w:p w:rsidR="008C758A" w:rsidRDefault="008C758A" w:rsidP="008C758A">
      <w:pPr>
        <w:pStyle w:val="BodyText"/>
      </w:pPr>
      <w:r>
        <w:tab/>
      </w:r>
      <w:r>
        <w:tab/>
        <w:t xml:space="preserve">Will sign rent agreement with </w:t>
      </w:r>
      <w:proofErr w:type="gramStart"/>
      <w:r>
        <w:t>tenants</w:t>
      </w:r>
      <w:proofErr w:type="gramEnd"/>
    </w:p>
    <w:p w:rsidR="008C758A" w:rsidRPr="008C758A" w:rsidRDefault="008C758A" w:rsidP="008C758A">
      <w:pPr>
        <w:pStyle w:val="BodyText"/>
      </w:pPr>
      <w:r>
        <w:tab/>
      </w:r>
      <w:r>
        <w:tab/>
      </w:r>
    </w:p>
    <w:p w:rsidR="000862C1" w:rsidRPr="0012211B" w:rsidRDefault="000862C1" w:rsidP="00AC0EBD">
      <w:pPr>
        <w:pStyle w:val="ListParagraph"/>
        <w:ind w:left="990"/>
        <w:rPr>
          <w:rFonts w:ascii="Segoe UI" w:hAnsi="Segoe UI"/>
          <w:sz w:val="22"/>
          <w:szCs w:val="22"/>
        </w:rPr>
      </w:pPr>
      <w:r w:rsidRPr="0012211B">
        <w:rPr>
          <w:rFonts w:ascii="Segoe UI" w:hAnsi="Segoe UI"/>
          <w:sz w:val="22"/>
          <w:szCs w:val="22"/>
        </w:rPr>
        <w:t xml:space="preserve">   - Edit and Delete Property:</w:t>
      </w:r>
    </w:p>
    <w:p w:rsidR="00AC0EBD" w:rsidRPr="00AC0EBD" w:rsidRDefault="000862C1" w:rsidP="00AC0EBD">
      <w:pPr>
        <w:pStyle w:val="ListParagraph"/>
        <w:ind w:left="990"/>
        <w:rPr>
          <w:rFonts w:ascii="Segoe UI" w:hAnsi="Segoe UI"/>
          <w:sz w:val="22"/>
          <w:szCs w:val="22"/>
        </w:rPr>
      </w:pPr>
      <w:r w:rsidRPr="0012211B">
        <w:rPr>
          <w:rFonts w:ascii="Segoe UI" w:hAnsi="Segoe UI"/>
          <w:sz w:val="22"/>
          <w:szCs w:val="22"/>
        </w:rPr>
        <w:t xml:space="preserve">     - Landlords should have the ability to edit existing property details and remove properties from the system.</w:t>
      </w:r>
    </w:p>
    <w:p w:rsidR="009E7D83" w:rsidRPr="009E7D83" w:rsidRDefault="009E7D83" w:rsidP="009E7D83">
      <w:pPr>
        <w:pStyle w:val="Heading"/>
        <w:ind w:left="990" w:hanging="360"/>
        <w:rPr>
          <w:rFonts w:ascii="Trebuchet MS" w:hAnsi="Trebuchet MS"/>
        </w:rPr>
      </w:pPr>
      <w:r>
        <w:lastRenderedPageBreak/>
        <w:t>3.</w:t>
      </w:r>
      <w:r w:rsidR="000862C1">
        <w:t>2 Tenant Module</w:t>
      </w:r>
    </w:p>
    <w:p w:rsidR="009E7D83" w:rsidRDefault="008C758A" w:rsidP="009E7D83">
      <w:pPr>
        <w:pStyle w:val="ListParagraph"/>
        <w:ind w:left="1418"/>
        <w:rPr>
          <w:rFonts w:ascii="Segoe UI" w:hAnsi="Segoe UI"/>
          <w:sz w:val="22"/>
          <w:szCs w:val="22"/>
        </w:rPr>
      </w:pPr>
      <w:r>
        <w:rPr>
          <w:rFonts w:ascii="Segoe UI" w:hAnsi="Segoe UI"/>
          <w:sz w:val="22"/>
          <w:szCs w:val="22"/>
        </w:rPr>
        <w:t>Will sign agreement with landlord</w:t>
      </w:r>
    </w:p>
    <w:p w:rsidR="008C758A" w:rsidRDefault="008C758A" w:rsidP="009E7D83">
      <w:pPr>
        <w:pStyle w:val="ListParagraph"/>
        <w:ind w:left="1418"/>
        <w:rPr>
          <w:rFonts w:ascii="Segoe UI" w:hAnsi="Segoe UI"/>
          <w:sz w:val="22"/>
          <w:szCs w:val="22"/>
        </w:rPr>
      </w:pPr>
      <w:r>
        <w:rPr>
          <w:rFonts w:ascii="Segoe UI" w:hAnsi="Segoe UI"/>
          <w:sz w:val="22"/>
          <w:szCs w:val="22"/>
        </w:rPr>
        <w:t xml:space="preserve">Can view property </w:t>
      </w:r>
    </w:p>
    <w:p w:rsidR="008C758A" w:rsidRPr="009E7D83" w:rsidRDefault="008C758A" w:rsidP="009E7D83">
      <w:pPr>
        <w:pStyle w:val="ListParagraph"/>
        <w:ind w:left="1418"/>
        <w:rPr>
          <w:rFonts w:ascii="Segoe UI" w:hAnsi="Segoe UI"/>
          <w:sz w:val="22"/>
          <w:szCs w:val="22"/>
        </w:rPr>
      </w:pPr>
      <w:r>
        <w:rPr>
          <w:rFonts w:ascii="Segoe UI" w:hAnsi="Segoe UI"/>
          <w:sz w:val="22"/>
          <w:szCs w:val="22"/>
        </w:rPr>
        <w:t>Can give review and ratings</w:t>
      </w:r>
    </w:p>
    <w:p w:rsidR="00AC0EBD" w:rsidRPr="0012211B" w:rsidRDefault="00AC0EBD" w:rsidP="00AC0EBD">
      <w:pPr>
        <w:pStyle w:val="ListParagraph"/>
        <w:ind w:left="1418"/>
        <w:rPr>
          <w:rFonts w:ascii="Segoe UI" w:hAnsi="Segoe UI"/>
          <w:sz w:val="22"/>
          <w:szCs w:val="22"/>
        </w:rPr>
      </w:pPr>
      <w:r w:rsidRPr="0012211B">
        <w:rPr>
          <w:rFonts w:ascii="Segoe UI" w:hAnsi="Segoe UI"/>
          <w:sz w:val="22"/>
          <w:szCs w:val="22"/>
        </w:rPr>
        <w:t>- Manage Tenant Details:</w:t>
      </w:r>
    </w:p>
    <w:p w:rsidR="00AC0EBD" w:rsidRPr="0012211B" w:rsidRDefault="00AC0EBD" w:rsidP="00AC0EBD">
      <w:pPr>
        <w:pStyle w:val="ListParagraph"/>
        <w:ind w:left="1418"/>
        <w:rPr>
          <w:rFonts w:ascii="Segoe UI" w:hAnsi="Segoe UI"/>
          <w:sz w:val="22"/>
          <w:szCs w:val="22"/>
        </w:rPr>
      </w:pPr>
      <w:r w:rsidRPr="0012211B">
        <w:rPr>
          <w:rFonts w:ascii="Segoe UI" w:hAnsi="Segoe UI"/>
          <w:sz w:val="22"/>
          <w:szCs w:val="22"/>
        </w:rPr>
        <w:t xml:space="preserve">     - Tenants should be able to update their contact information and identification details as needed.</w:t>
      </w:r>
    </w:p>
    <w:p w:rsidR="00844676" w:rsidRDefault="00844676" w:rsidP="00844676">
      <w:pPr>
        <w:pStyle w:val="ListParagraph"/>
        <w:rPr>
          <w:rFonts w:ascii="Segoe UI" w:hAnsi="Segoe UI"/>
          <w:sz w:val="22"/>
          <w:szCs w:val="22"/>
        </w:rPr>
      </w:pPr>
    </w:p>
    <w:p w:rsidR="00005CE4" w:rsidRDefault="00656BBB">
      <w:pPr>
        <w:pStyle w:val="Heading"/>
        <w:ind w:left="990" w:hanging="360"/>
        <w:rPr>
          <w:rFonts w:ascii="Trebuchet MS" w:hAnsi="Trebuchet MS"/>
        </w:rPr>
      </w:pPr>
      <w:r>
        <w:rPr>
          <w:rFonts w:ascii="Trebuchet MS" w:hAnsi="Trebuchet MS"/>
        </w:rPr>
        <w:t>3.</w:t>
      </w:r>
      <w:r w:rsidR="000862C1">
        <w:rPr>
          <w:rFonts w:ascii="Trebuchet MS" w:hAnsi="Trebuchet MS"/>
        </w:rPr>
        <w:t>3 Administration Module</w:t>
      </w:r>
    </w:p>
    <w:p w:rsidR="008C758A" w:rsidRDefault="008C758A" w:rsidP="008C758A">
      <w:pPr>
        <w:pStyle w:val="BodyText"/>
      </w:pPr>
      <w:r>
        <w:tab/>
      </w:r>
      <w:r>
        <w:tab/>
      </w:r>
    </w:p>
    <w:p w:rsidR="008C758A" w:rsidRDefault="008C758A" w:rsidP="0045137A">
      <w:pPr>
        <w:pStyle w:val="BodyText"/>
        <w:numPr>
          <w:ilvl w:val="0"/>
          <w:numId w:val="9"/>
        </w:numPr>
      </w:pPr>
      <w:r>
        <w:t>Can create delete update</w:t>
      </w:r>
    </w:p>
    <w:p w:rsidR="008C758A" w:rsidRDefault="008C758A" w:rsidP="0045137A">
      <w:pPr>
        <w:pStyle w:val="BodyText"/>
        <w:numPr>
          <w:ilvl w:val="0"/>
          <w:numId w:val="9"/>
        </w:numPr>
      </w:pPr>
      <w:r>
        <w:t xml:space="preserve">Can manage landlord </w:t>
      </w:r>
    </w:p>
    <w:p w:rsidR="008C758A" w:rsidRDefault="008C758A" w:rsidP="0045137A">
      <w:pPr>
        <w:pStyle w:val="BodyText"/>
        <w:numPr>
          <w:ilvl w:val="0"/>
          <w:numId w:val="9"/>
        </w:numPr>
      </w:pPr>
      <w:r>
        <w:t>Will generate reports</w:t>
      </w:r>
    </w:p>
    <w:p w:rsidR="008C758A" w:rsidRDefault="008C758A" w:rsidP="0045137A">
      <w:pPr>
        <w:pStyle w:val="BodyText"/>
        <w:numPr>
          <w:ilvl w:val="0"/>
          <w:numId w:val="9"/>
        </w:numPr>
      </w:pPr>
      <w:r>
        <w:t>Can give recommendations</w:t>
      </w:r>
    </w:p>
    <w:p w:rsidR="008C758A" w:rsidRDefault="008C758A" w:rsidP="0045137A">
      <w:pPr>
        <w:pStyle w:val="BodyText"/>
        <w:numPr>
          <w:ilvl w:val="0"/>
          <w:numId w:val="9"/>
        </w:numPr>
      </w:pPr>
      <w:r>
        <w:t>Will receive payment from landlord</w:t>
      </w:r>
    </w:p>
    <w:p w:rsidR="008C758A" w:rsidRDefault="008C758A" w:rsidP="008C758A">
      <w:pPr>
        <w:pStyle w:val="BodyText"/>
      </w:pPr>
      <w:r>
        <w:tab/>
      </w:r>
      <w:r>
        <w:tab/>
      </w:r>
    </w:p>
    <w:p w:rsidR="008C758A" w:rsidRDefault="008C758A" w:rsidP="008C758A">
      <w:pPr>
        <w:pStyle w:val="BodyText"/>
      </w:pPr>
      <w:r>
        <w:tab/>
      </w:r>
      <w:r>
        <w:tab/>
      </w:r>
    </w:p>
    <w:p w:rsidR="008C758A" w:rsidRPr="008C758A" w:rsidRDefault="008C758A" w:rsidP="008C758A">
      <w:pPr>
        <w:pStyle w:val="BodyText"/>
      </w:pPr>
      <w:r>
        <w:tab/>
      </w:r>
      <w:r>
        <w:tab/>
      </w:r>
    </w:p>
    <w:p w:rsidR="00AC0EBD" w:rsidRPr="0012211B" w:rsidRDefault="00AC0EBD" w:rsidP="008C758A">
      <w:pPr>
        <w:pStyle w:val="ListParagraph"/>
        <w:ind w:left="1418"/>
        <w:rPr>
          <w:rFonts w:ascii="Segoe UI" w:hAnsi="Segoe UI"/>
          <w:sz w:val="22"/>
          <w:szCs w:val="22"/>
        </w:rPr>
      </w:pPr>
      <w:r w:rsidRPr="0012211B">
        <w:rPr>
          <w:rFonts w:ascii="Segoe UI" w:hAnsi="Segoe UI"/>
          <w:sz w:val="22"/>
          <w:szCs w:val="22"/>
        </w:rPr>
        <w:t xml:space="preserve">   </w:t>
      </w:r>
    </w:p>
    <w:p w:rsidR="00005CE4" w:rsidRDefault="00005CE4" w:rsidP="00772652">
      <w:pPr>
        <w:pStyle w:val="ListParagraph"/>
        <w:rPr>
          <w:rFonts w:ascii="Segoe UI" w:hAnsi="Segoe UI"/>
          <w:sz w:val="22"/>
          <w:szCs w:val="22"/>
        </w:rPr>
      </w:pPr>
    </w:p>
    <w:p w:rsidR="00AC0EBD" w:rsidRDefault="00AC0EBD" w:rsidP="00AC0EBD">
      <w:pPr>
        <w:pStyle w:val="Heading1"/>
        <w:ind w:left="0" w:firstLine="0"/>
      </w:pPr>
    </w:p>
    <w:p w:rsidR="00AC0EBD" w:rsidRDefault="00AC0EBD" w:rsidP="00AC0EBD">
      <w:pPr>
        <w:pStyle w:val="BodyText"/>
      </w:pPr>
    </w:p>
    <w:p w:rsidR="00AC0EBD" w:rsidRDefault="00AC0EBD" w:rsidP="00AC0EBD">
      <w:pPr>
        <w:pStyle w:val="BodyText"/>
      </w:pPr>
    </w:p>
    <w:p w:rsidR="00AC0EBD" w:rsidRDefault="00AC0EBD" w:rsidP="00AC0EBD">
      <w:pPr>
        <w:pStyle w:val="BodyText"/>
      </w:pPr>
    </w:p>
    <w:p w:rsidR="00AC0EBD" w:rsidRDefault="00AC0EBD" w:rsidP="00AC0EBD">
      <w:pPr>
        <w:pStyle w:val="BodyText"/>
      </w:pPr>
    </w:p>
    <w:p w:rsidR="00AC0EBD" w:rsidRDefault="00AC0EBD" w:rsidP="00AC0EBD">
      <w:pPr>
        <w:pStyle w:val="BodyText"/>
      </w:pPr>
    </w:p>
    <w:p w:rsidR="00AC0EBD" w:rsidRPr="00AC0EBD" w:rsidRDefault="00AC0EBD" w:rsidP="00AC0EBD">
      <w:pPr>
        <w:pStyle w:val="BodyText"/>
      </w:pPr>
    </w:p>
    <w:p w:rsidR="00005CE4" w:rsidRDefault="00005CE4" w:rsidP="00AC0EBD">
      <w:pPr>
        <w:pStyle w:val="Heading1"/>
        <w:ind w:left="0" w:firstLine="0"/>
      </w:pPr>
      <w:r>
        <w:t xml:space="preserve">4. Non-functional Requirements </w:t>
      </w:r>
    </w:p>
    <w:p w:rsidR="00005CE4" w:rsidRDefault="00005CE4">
      <w:pPr>
        <w:pStyle w:val="BodyText"/>
        <w:numPr>
          <w:ilvl w:val="0"/>
          <w:numId w:val="7"/>
        </w:numPr>
        <w:rPr>
          <w:rFonts w:ascii="Segoe UI" w:hAnsi="Segoe UI"/>
          <w:sz w:val="22"/>
          <w:szCs w:val="22"/>
        </w:rPr>
      </w:pPr>
      <w:r>
        <w:rPr>
          <w:rFonts w:ascii="Segoe UI" w:hAnsi="Segoe UI"/>
          <w:sz w:val="22"/>
          <w:szCs w:val="22"/>
        </w:rPr>
        <w:t>The website should use professional design, look and feel and color scheme.</w:t>
      </w:r>
    </w:p>
    <w:p w:rsidR="00005CE4" w:rsidRDefault="00005CE4">
      <w:pPr>
        <w:pStyle w:val="BodyText"/>
        <w:numPr>
          <w:ilvl w:val="0"/>
          <w:numId w:val="7"/>
        </w:numPr>
        <w:rPr>
          <w:rFonts w:ascii="Segoe UI" w:hAnsi="Segoe UI"/>
          <w:sz w:val="22"/>
          <w:szCs w:val="22"/>
        </w:rPr>
      </w:pPr>
      <w:r>
        <w:rPr>
          <w:rFonts w:ascii="Segoe UI" w:hAnsi="Segoe UI"/>
          <w:sz w:val="22"/>
          <w:szCs w:val="22"/>
        </w:rPr>
        <w:t>Users will have no limitations for accessing the application through Internet. The portal being an internet application, it is difficult specify exact number of visitor or users. Hence we will target the system to support between</w:t>
      </w:r>
      <w:r w:rsidR="0017522E">
        <w:rPr>
          <w:rFonts w:ascii="Segoe UI" w:hAnsi="Segoe UI"/>
          <w:sz w:val="22"/>
          <w:szCs w:val="22"/>
        </w:rPr>
        <w:t xml:space="preserve"> </w:t>
      </w:r>
      <w:r w:rsidR="00656BBB">
        <w:rPr>
          <w:rFonts w:ascii="Segoe UI" w:hAnsi="Segoe UI"/>
          <w:sz w:val="22"/>
          <w:szCs w:val="22"/>
        </w:rPr>
        <w:t>5 and</w:t>
      </w:r>
      <w:r>
        <w:rPr>
          <w:rFonts w:ascii="Segoe UI" w:hAnsi="Segoe UI"/>
          <w:sz w:val="22"/>
          <w:szCs w:val="22"/>
        </w:rPr>
        <w:t xml:space="preserve"> 10 million users on launch of phase 1. </w:t>
      </w:r>
    </w:p>
    <w:p w:rsidR="00005CE4" w:rsidRDefault="00005CE4">
      <w:pPr>
        <w:pStyle w:val="BodyText"/>
        <w:numPr>
          <w:ilvl w:val="0"/>
          <w:numId w:val="7"/>
        </w:numPr>
        <w:rPr>
          <w:rFonts w:ascii="Segoe UI" w:hAnsi="Segoe UI"/>
          <w:sz w:val="22"/>
          <w:szCs w:val="22"/>
        </w:rPr>
      </w:pPr>
      <w:r>
        <w:rPr>
          <w:rFonts w:ascii="Segoe UI" w:hAnsi="Segoe UI"/>
          <w:sz w:val="22"/>
          <w:szCs w:val="22"/>
        </w:rPr>
        <w:t>Being a public website, the site must follow general usability guidelines for menus, navigation, colors, links and other actions provided on the screens.</w:t>
      </w:r>
    </w:p>
    <w:p w:rsidR="00005CE4" w:rsidRDefault="00005CE4">
      <w:pPr>
        <w:pStyle w:val="BodyText"/>
        <w:numPr>
          <w:ilvl w:val="0"/>
          <w:numId w:val="7"/>
        </w:numPr>
        <w:rPr>
          <w:rFonts w:ascii="Segoe UI" w:hAnsi="Segoe UI"/>
          <w:sz w:val="22"/>
          <w:szCs w:val="22"/>
        </w:rPr>
      </w:pPr>
      <w:r>
        <w:rPr>
          <w:rFonts w:ascii="Segoe UI" w:hAnsi="Segoe UI"/>
          <w:sz w:val="22"/>
          <w:szCs w:val="22"/>
        </w:rPr>
        <w:t xml:space="preserve">The system should be designed in such a manner that user will be able to complete tasks in </w:t>
      </w:r>
      <w:r>
        <w:rPr>
          <w:rFonts w:ascii="Segoe UI" w:hAnsi="Segoe UI"/>
          <w:sz w:val="22"/>
          <w:szCs w:val="22"/>
        </w:rPr>
        <w:lastRenderedPageBreak/>
        <w:t>minimum number of steps.</w:t>
      </w:r>
    </w:p>
    <w:p w:rsidR="00005CE4" w:rsidRDefault="00005CE4">
      <w:pPr>
        <w:pStyle w:val="BodyText"/>
        <w:rPr>
          <w:rFonts w:ascii="Segoe UI" w:hAnsi="Segoe UI"/>
          <w:sz w:val="22"/>
          <w:szCs w:val="22"/>
        </w:rPr>
      </w:pPr>
    </w:p>
    <w:sectPr w:rsidR="00005CE4">
      <w:type w:val="continuous"/>
      <w:pgSz w:w="12240" w:h="15840"/>
      <w:pgMar w:top="1134" w:right="1134" w:bottom="1134" w:left="1134" w:header="720" w:footer="72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altName w:val="Arial Unicode MS"/>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Mangal">
    <w:altName w:val="Courier10 BT"/>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NSimSun">
    <w:panose1 w:val="02010609030101010101"/>
    <w:charset w:val="86"/>
    <w:family w:val="modern"/>
    <w:pitch w:val="fixed"/>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Roboto">
    <w:altName w:val="Times New Roman"/>
    <w:charset w:val="00"/>
    <w:family w:val="auto"/>
    <w:pitch w:val="variable"/>
    <w:sig w:usb0="00000001"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3"/>
    <w:lvl w:ilvl="0">
      <w:start w:val="1"/>
      <w:numFmt w:val="bullet"/>
      <w:lvlText w:val=""/>
      <w:lvlJc w:val="left"/>
      <w:pPr>
        <w:tabs>
          <w:tab w:val="num" w:pos="0"/>
        </w:tabs>
        <w:ind w:left="720" w:hanging="360"/>
      </w:pPr>
      <w:rPr>
        <w:rFonts w:ascii="Symbol" w:hAnsi="Symbol"/>
      </w:rPr>
    </w:lvl>
    <w:lvl w:ilvl="1">
      <w:start w:val="1"/>
      <w:numFmt w:val="bullet"/>
      <w:lvlText w:val=""/>
      <w:lvlJc w:val="left"/>
      <w:pPr>
        <w:tabs>
          <w:tab w:val="num" w:pos="0"/>
        </w:tabs>
        <w:ind w:left="1440" w:hanging="360"/>
      </w:pPr>
      <w:rPr>
        <w:rFonts w:ascii="Wingdings" w:hAnsi="Wingdings"/>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nsid w:val="00000003"/>
    <w:multiLevelType w:val="multilevel"/>
    <w:tmpl w:val="00000003"/>
    <w:name w:val="WW8Num4"/>
    <w:lvl w:ilvl="0">
      <w:start w:val="1"/>
      <w:numFmt w:val="decimal"/>
      <w:lvlText w:val="%1."/>
      <w:lvlJc w:val="left"/>
      <w:pPr>
        <w:tabs>
          <w:tab w:val="num" w:pos="0"/>
        </w:tabs>
        <w:ind w:left="1287" w:hanging="360"/>
      </w:pPr>
    </w:lvl>
    <w:lvl w:ilvl="1">
      <w:start w:val="1"/>
      <w:numFmt w:val="lowerLetter"/>
      <w:lvlText w:val="%2."/>
      <w:lvlJc w:val="left"/>
      <w:pPr>
        <w:tabs>
          <w:tab w:val="num" w:pos="0"/>
        </w:tabs>
        <w:ind w:left="2007" w:hanging="360"/>
      </w:pPr>
    </w:lvl>
    <w:lvl w:ilvl="2">
      <w:start w:val="1"/>
      <w:numFmt w:val="lowerRoman"/>
      <w:lvlText w:val="%3."/>
      <w:lvlJc w:val="lef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lef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left"/>
      <w:pPr>
        <w:tabs>
          <w:tab w:val="num" w:pos="0"/>
        </w:tabs>
        <w:ind w:left="7047" w:hanging="180"/>
      </w:pPr>
    </w:lvl>
  </w:abstractNum>
  <w:abstractNum w:abstractNumId="3">
    <w:nsid w:val="00000004"/>
    <w:multiLevelType w:val="multilevel"/>
    <w:tmpl w:val="00000004"/>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4">
    <w:nsid w:val="00000005"/>
    <w:multiLevelType w:val="multilevel"/>
    <w:tmpl w:val="00000005"/>
    <w:lvl w:ilvl="0">
      <w:start w:val="1"/>
      <w:numFmt w:val="bullet"/>
      <w:lvlText w:val=""/>
      <w:lvlJc w:val="left"/>
      <w:pPr>
        <w:tabs>
          <w:tab w:val="num" w:pos="1800"/>
        </w:tabs>
        <w:ind w:left="1800" w:hanging="360"/>
      </w:pPr>
      <w:rPr>
        <w:rFonts w:ascii="Symbol" w:hAnsi="Symbol" w:cs="OpenSymbol"/>
      </w:rPr>
    </w:lvl>
    <w:lvl w:ilvl="1">
      <w:start w:val="1"/>
      <w:numFmt w:val="bullet"/>
      <w:lvlText w:val="◦"/>
      <w:lvlJc w:val="left"/>
      <w:pPr>
        <w:tabs>
          <w:tab w:val="num" w:pos="2160"/>
        </w:tabs>
        <w:ind w:left="2160" w:hanging="360"/>
      </w:pPr>
      <w:rPr>
        <w:rFonts w:ascii="OpenSymbol" w:hAnsi="OpenSymbol" w:cs="OpenSymbol"/>
      </w:rPr>
    </w:lvl>
    <w:lvl w:ilvl="2">
      <w:start w:val="1"/>
      <w:numFmt w:val="bullet"/>
      <w:lvlText w:val="▪"/>
      <w:lvlJc w:val="left"/>
      <w:pPr>
        <w:tabs>
          <w:tab w:val="num" w:pos="2520"/>
        </w:tabs>
        <w:ind w:left="2520" w:hanging="360"/>
      </w:pPr>
      <w:rPr>
        <w:rFonts w:ascii="OpenSymbol" w:hAnsi="OpenSymbol" w:cs="OpenSymbol"/>
      </w:rPr>
    </w:lvl>
    <w:lvl w:ilvl="3">
      <w:start w:val="1"/>
      <w:numFmt w:val="bullet"/>
      <w:lvlText w:val=""/>
      <w:lvlJc w:val="left"/>
      <w:pPr>
        <w:tabs>
          <w:tab w:val="num" w:pos="2880"/>
        </w:tabs>
        <w:ind w:left="2880" w:hanging="360"/>
      </w:pPr>
      <w:rPr>
        <w:rFonts w:ascii="Symbol" w:hAnsi="Symbol" w:cs="OpenSymbol"/>
      </w:rPr>
    </w:lvl>
    <w:lvl w:ilvl="4">
      <w:start w:val="1"/>
      <w:numFmt w:val="bullet"/>
      <w:lvlText w:val="◦"/>
      <w:lvlJc w:val="left"/>
      <w:pPr>
        <w:tabs>
          <w:tab w:val="num" w:pos="3240"/>
        </w:tabs>
        <w:ind w:left="3240" w:hanging="360"/>
      </w:pPr>
      <w:rPr>
        <w:rFonts w:ascii="OpenSymbol" w:hAnsi="OpenSymbol" w:cs="OpenSymbol"/>
      </w:rPr>
    </w:lvl>
    <w:lvl w:ilvl="5">
      <w:start w:val="1"/>
      <w:numFmt w:val="bullet"/>
      <w:lvlText w:val="▪"/>
      <w:lvlJc w:val="left"/>
      <w:pPr>
        <w:tabs>
          <w:tab w:val="num" w:pos="3600"/>
        </w:tabs>
        <w:ind w:left="3600" w:hanging="360"/>
      </w:pPr>
      <w:rPr>
        <w:rFonts w:ascii="OpenSymbol" w:hAnsi="OpenSymbol" w:cs="OpenSymbol"/>
      </w:rPr>
    </w:lvl>
    <w:lvl w:ilvl="6">
      <w:start w:val="1"/>
      <w:numFmt w:val="bullet"/>
      <w:lvlText w:val=""/>
      <w:lvlJc w:val="left"/>
      <w:pPr>
        <w:tabs>
          <w:tab w:val="num" w:pos="3960"/>
        </w:tabs>
        <w:ind w:left="3960" w:hanging="360"/>
      </w:pPr>
      <w:rPr>
        <w:rFonts w:ascii="Symbol" w:hAnsi="Symbol" w:cs="OpenSymbol"/>
      </w:rPr>
    </w:lvl>
    <w:lvl w:ilvl="7">
      <w:start w:val="1"/>
      <w:numFmt w:val="bullet"/>
      <w:lvlText w:val="◦"/>
      <w:lvlJc w:val="left"/>
      <w:pPr>
        <w:tabs>
          <w:tab w:val="num" w:pos="4320"/>
        </w:tabs>
        <w:ind w:left="4320" w:hanging="360"/>
      </w:pPr>
      <w:rPr>
        <w:rFonts w:ascii="OpenSymbol" w:hAnsi="OpenSymbol" w:cs="OpenSymbol"/>
      </w:rPr>
    </w:lvl>
    <w:lvl w:ilvl="8">
      <w:start w:val="1"/>
      <w:numFmt w:val="bullet"/>
      <w:lvlText w:val="▪"/>
      <w:lvlJc w:val="left"/>
      <w:pPr>
        <w:tabs>
          <w:tab w:val="num" w:pos="4680"/>
        </w:tabs>
        <w:ind w:left="4680" w:hanging="360"/>
      </w:pPr>
      <w:rPr>
        <w:rFonts w:ascii="OpenSymbol" w:hAnsi="OpenSymbol" w:cs="OpenSymbol"/>
      </w:rPr>
    </w:lvl>
  </w:abstractNum>
  <w:abstractNum w:abstractNumId="5">
    <w:nsid w:val="00000006"/>
    <w:multiLevelType w:val="multilevel"/>
    <w:tmpl w:val="00000006"/>
    <w:lvl w:ilvl="0">
      <w:start w:val="1"/>
      <w:numFmt w:val="bullet"/>
      <w:lvlText w:val=""/>
      <w:lvlJc w:val="left"/>
      <w:pPr>
        <w:tabs>
          <w:tab w:val="num" w:pos="1800"/>
        </w:tabs>
        <w:ind w:left="1800" w:hanging="360"/>
      </w:pPr>
      <w:rPr>
        <w:rFonts w:ascii="Symbol" w:hAnsi="Symbol" w:cs="OpenSymbol"/>
      </w:rPr>
    </w:lvl>
    <w:lvl w:ilvl="1">
      <w:start w:val="1"/>
      <w:numFmt w:val="bullet"/>
      <w:lvlText w:val="◦"/>
      <w:lvlJc w:val="left"/>
      <w:pPr>
        <w:tabs>
          <w:tab w:val="num" w:pos="2160"/>
        </w:tabs>
        <w:ind w:left="2160" w:hanging="360"/>
      </w:pPr>
      <w:rPr>
        <w:rFonts w:ascii="OpenSymbol" w:hAnsi="OpenSymbol" w:cs="OpenSymbol"/>
      </w:rPr>
    </w:lvl>
    <w:lvl w:ilvl="2">
      <w:start w:val="1"/>
      <w:numFmt w:val="bullet"/>
      <w:lvlText w:val="▪"/>
      <w:lvlJc w:val="left"/>
      <w:pPr>
        <w:tabs>
          <w:tab w:val="num" w:pos="2520"/>
        </w:tabs>
        <w:ind w:left="2520" w:hanging="360"/>
      </w:pPr>
      <w:rPr>
        <w:rFonts w:ascii="OpenSymbol" w:hAnsi="OpenSymbol" w:cs="OpenSymbol"/>
      </w:rPr>
    </w:lvl>
    <w:lvl w:ilvl="3">
      <w:start w:val="1"/>
      <w:numFmt w:val="bullet"/>
      <w:lvlText w:val=""/>
      <w:lvlJc w:val="left"/>
      <w:pPr>
        <w:tabs>
          <w:tab w:val="num" w:pos="2880"/>
        </w:tabs>
        <w:ind w:left="2880" w:hanging="360"/>
      </w:pPr>
      <w:rPr>
        <w:rFonts w:ascii="Symbol" w:hAnsi="Symbol" w:cs="OpenSymbol"/>
      </w:rPr>
    </w:lvl>
    <w:lvl w:ilvl="4">
      <w:start w:val="1"/>
      <w:numFmt w:val="bullet"/>
      <w:lvlText w:val="◦"/>
      <w:lvlJc w:val="left"/>
      <w:pPr>
        <w:tabs>
          <w:tab w:val="num" w:pos="3240"/>
        </w:tabs>
        <w:ind w:left="3240" w:hanging="360"/>
      </w:pPr>
      <w:rPr>
        <w:rFonts w:ascii="OpenSymbol" w:hAnsi="OpenSymbol" w:cs="OpenSymbol"/>
      </w:rPr>
    </w:lvl>
    <w:lvl w:ilvl="5">
      <w:start w:val="1"/>
      <w:numFmt w:val="bullet"/>
      <w:lvlText w:val="▪"/>
      <w:lvlJc w:val="left"/>
      <w:pPr>
        <w:tabs>
          <w:tab w:val="num" w:pos="3600"/>
        </w:tabs>
        <w:ind w:left="3600" w:hanging="360"/>
      </w:pPr>
      <w:rPr>
        <w:rFonts w:ascii="OpenSymbol" w:hAnsi="OpenSymbol" w:cs="OpenSymbol"/>
      </w:rPr>
    </w:lvl>
    <w:lvl w:ilvl="6">
      <w:start w:val="1"/>
      <w:numFmt w:val="bullet"/>
      <w:lvlText w:val=""/>
      <w:lvlJc w:val="left"/>
      <w:pPr>
        <w:tabs>
          <w:tab w:val="num" w:pos="3960"/>
        </w:tabs>
        <w:ind w:left="3960" w:hanging="360"/>
      </w:pPr>
      <w:rPr>
        <w:rFonts w:ascii="Symbol" w:hAnsi="Symbol" w:cs="OpenSymbol"/>
      </w:rPr>
    </w:lvl>
    <w:lvl w:ilvl="7">
      <w:start w:val="1"/>
      <w:numFmt w:val="bullet"/>
      <w:lvlText w:val="◦"/>
      <w:lvlJc w:val="left"/>
      <w:pPr>
        <w:tabs>
          <w:tab w:val="num" w:pos="4320"/>
        </w:tabs>
        <w:ind w:left="4320" w:hanging="360"/>
      </w:pPr>
      <w:rPr>
        <w:rFonts w:ascii="OpenSymbol" w:hAnsi="OpenSymbol" w:cs="OpenSymbol"/>
      </w:rPr>
    </w:lvl>
    <w:lvl w:ilvl="8">
      <w:start w:val="1"/>
      <w:numFmt w:val="bullet"/>
      <w:lvlText w:val="▪"/>
      <w:lvlJc w:val="left"/>
      <w:pPr>
        <w:tabs>
          <w:tab w:val="num" w:pos="4680"/>
        </w:tabs>
        <w:ind w:left="4680" w:hanging="360"/>
      </w:pPr>
      <w:rPr>
        <w:rFonts w:ascii="OpenSymbol" w:hAnsi="OpenSymbol" w:cs="OpenSymbol"/>
      </w:rPr>
    </w:lvl>
  </w:abstractNum>
  <w:abstractNum w:abstractNumId="6">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nsid w:val="1413626B"/>
    <w:multiLevelType w:val="hybridMultilevel"/>
    <w:tmpl w:val="E5F2358E"/>
    <w:lvl w:ilvl="0" w:tplc="0409000F">
      <w:start w:val="1"/>
      <w:numFmt w:val="decimal"/>
      <w:lvlText w:val="%1."/>
      <w:lvlJc w:val="left"/>
      <w:pPr>
        <w:ind w:left="1350" w:hanging="360"/>
      </w:pPr>
      <w:rPr>
        <w:rFont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8">
    <w:nsid w:val="54E75863"/>
    <w:multiLevelType w:val="hybridMultilevel"/>
    <w:tmpl w:val="12EC5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dit="forms" w:enforcement="1"/>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2"/>
  </w:compat>
  <w:rsids>
    <w:rsidRoot w:val="000766B0"/>
    <w:rsid w:val="00005CE4"/>
    <w:rsid w:val="00057A13"/>
    <w:rsid w:val="000758C0"/>
    <w:rsid w:val="000766B0"/>
    <w:rsid w:val="000862C1"/>
    <w:rsid w:val="000E6E7C"/>
    <w:rsid w:val="00103EBD"/>
    <w:rsid w:val="00115636"/>
    <w:rsid w:val="00131E32"/>
    <w:rsid w:val="00144020"/>
    <w:rsid w:val="0017522E"/>
    <w:rsid w:val="001951F3"/>
    <w:rsid w:val="001B7DCE"/>
    <w:rsid w:val="001D3716"/>
    <w:rsid w:val="00257A5C"/>
    <w:rsid w:val="00284A12"/>
    <w:rsid w:val="002A654C"/>
    <w:rsid w:val="002A6CEA"/>
    <w:rsid w:val="002C2BCF"/>
    <w:rsid w:val="00332F87"/>
    <w:rsid w:val="00384308"/>
    <w:rsid w:val="00414AB3"/>
    <w:rsid w:val="00416DB4"/>
    <w:rsid w:val="00422894"/>
    <w:rsid w:val="00442039"/>
    <w:rsid w:val="0045137A"/>
    <w:rsid w:val="004A0671"/>
    <w:rsid w:val="004B75D4"/>
    <w:rsid w:val="004C6469"/>
    <w:rsid w:val="005E4112"/>
    <w:rsid w:val="00656BBB"/>
    <w:rsid w:val="006A37C1"/>
    <w:rsid w:val="006C6F39"/>
    <w:rsid w:val="00710FE0"/>
    <w:rsid w:val="00767AA3"/>
    <w:rsid w:val="00772652"/>
    <w:rsid w:val="00783CE5"/>
    <w:rsid w:val="00844676"/>
    <w:rsid w:val="0085179F"/>
    <w:rsid w:val="00887055"/>
    <w:rsid w:val="008A4A2F"/>
    <w:rsid w:val="008A5C51"/>
    <w:rsid w:val="008C758A"/>
    <w:rsid w:val="008C7D13"/>
    <w:rsid w:val="00950F7C"/>
    <w:rsid w:val="009630A0"/>
    <w:rsid w:val="00995BDF"/>
    <w:rsid w:val="009A3DC8"/>
    <w:rsid w:val="009E7D83"/>
    <w:rsid w:val="00A12721"/>
    <w:rsid w:val="00A93348"/>
    <w:rsid w:val="00AC0EBD"/>
    <w:rsid w:val="00AD3DB7"/>
    <w:rsid w:val="00AF7F65"/>
    <w:rsid w:val="00B34969"/>
    <w:rsid w:val="00B52584"/>
    <w:rsid w:val="00CD1F13"/>
    <w:rsid w:val="00CD235D"/>
    <w:rsid w:val="00D00D62"/>
    <w:rsid w:val="00D5469B"/>
    <w:rsid w:val="00D67865"/>
    <w:rsid w:val="00DE3688"/>
    <w:rsid w:val="00E94B9D"/>
    <w:rsid w:val="00EF2176"/>
    <w:rsid w:val="00F0757A"/>
    <w:rsid w:val="00F313A7"/>
    <w:rsid w:val="00F41480"/>
    <w:rsid w:val="00F43081"/>
    <w:rsid w:val="00F54CB0"/>
    <w:rsid w:val="00FB6917"/>
    <w:rsid w:val="00FE464D"/>
    <w:rsid w:val="00FF6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EB8E25A2-5333-4E04-AFF2-FB9923453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eastAsia="SimSun" w:cs="Mangal"/>
      <w:kern w:val="1"/>
      <w:sz w:val="24"/>
      <w:szCs w:val="24"/>
      <w:lang w:eastAsia="hi-IN" w:bidi="hi-IN"/>
    </w:rPr>
  </w:style>
  <w:style w:type="paragraph" w:styleId="Heading1">
    <w:name w:val="heading 1"/>
    <w:basedOn w:val="Heading"/>
    <w:next w:val="BodyText"/>
    <w:qFormat/>
    <w:pPr>
      <w:numPr>
        <w:numId w:val="1"/>
      </w:numPr>
      <w:outlineLvl w:val="0"/>
    </w:pPr>
    <w:rPr>
      <w:b/>
      <w:bCs/>
      <w:sz w:val="32"/>
      <w:szCs w:val="32"/>
    </w:rPr>
  </w:style>
  <w:style w:type="paragraph" w:styleId="Heading2">
    <w:name w:val="heading 2"/>
    <w:basedOn w:val="Heading"/>
    <w:next w:val="BodyText"/>
    <w:qFormat/>
    <w:pPr>
      <w:numPr>
        <w:ilvl w:val="1"/>
        <w:numId w:val="1"/>
      </w:numPr>
      <w:outlineLvl w:val="1"/>
    </w:pPr>
    <w:rPr>
      <w:b/>
      <w:bCs/>
      <w:i/>
      <w:iCs/>
    </w:rPr>
  </w:style>
  <w:style w:type="paragraph" w:styleId="Heading3">
    <w:name w:val="heading 3"/>
    <w:basedOn w:val="Heading"/>
    <w:next w:val="BodyText"/>
    <w:qFormat/>
    <w:pPr>
      <w:numPr>
        <w:ilvl w:val="2"/>
        <w:numId w:val="1"/>
      </w:num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customStyle="1" w:styleId="WW8Num3z0">
    <w:name w:val="WW8Num3z0"/>
    <w:rPr>
      <w:rFonts w:ascii="Symbol" w:hAnsi="Symbol"/>
    </w:rPr>
  </w:style>
  <w:style w:type="character" w:customStyle="1" w:styleId="WW8Num3z1">
    <w:name w:val="WW8Num3z1"/>
    <w:rPr>
      <w:rFonts w:ascii="Wingdings" w:hAnsi="Wingdings"/>
    </w:rPr>
  </w:style>
  <w:style w:type="character" w:customStyle="1" w:styleId="WW8Num3z4">
    <w:name w:val="WW8Num3z4"/>
    <w:rPr>
      <w:rFonts w:ascii="Courier New" w:hAnsi="Courier New" w:cs="Courier New"/>
    </w:rPr>
  </w:style>
  <w:style w:type="character" w:customStyle="1" w:styleId="Bullets">
    <w:name w:val="Bullets"/>
    <w:rPr>
      <w:rFonts w:ascii="OpenSymbol" w:eastAsia="OpenSymbol" w:hAnsi="OpenSymbol" w:cs="OpenSymbol"/>
    </w:rPr>
  </w:style>
  <w:style w:type="character" w:customStyle="1" w:styleId="WW8Num2z0">
    <w:name w:val="WW8Num2z0"/>
    <w:rPr>
      <w:sz w:val="24"/>
    </w:rPr>
  </w:style>
  <w:style w:type="character" w:customStyle="1" w:styleId="WW8Num2z1">
    <w:name w:val="WW8Num2z1"/>
    <w:rPr>
      <w:sz w:val="22"/>
    </w:rPr>
  </w:style>
  <w:style w:type="character" w:customStyle="1" w:styleId="WW8Num2z8">
    <w:name w:val="WW8Num2z8"/>
    <w:rPr>
      <w:b/>
      <w:sz w:val="24"/>
    </w:rPr>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link w:val="BodyTextChar"/>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qFormat/>
  </w:style>
  <w:style w:type="paragraph" w:customStyle="1" w:styleId="PreformattedText">
    <w:name w:val="Preformatted Text"/>
    <w:basedOn w:val="Normal"/>
    <w:rPr>
      <w:rFonts w:ascii="Courier New" w:eastAsia="NSimSun" w:hAnsi="Courier New" w:cs="Courier New"/>
      <w:sz w:val="20"/>
      <w:szCs w:val="20"/>
    </w:rPr>
  </w:style>
  <w:style w:type="paragraph" w:customStyle="1" w:styleId="ContentsHeading">
    <w:name w:val="Contents Heading"/>
    <w:basedOn w:val="Heading"/>
    <w:pPr>
      <w:suppressLineNumbers/>
    </w:pPr>
    <w:rPr>
      <w:b/>
      <w:bCs/>
      <w:sz w:val="32"/>
      <w:szCs w:val="32"/>
    </w:rPr>
  </w:style>
  <w:style w:type="paragraph" w:styleId="TOC1">
    <w:name w:val="toc 1"/>
    <w:basedOn w:val="Index"/>
    <w:pPr>
      <w:tabs>
        <w:tab w:val="right" w:leader="dot" w:pos="9972"/>
      </w:tabs>
    </w:pPr>
  </w:style>
  <w:style w:type="character" w:customStyle="1" w:styleId="RTFNum26">
    <w:name w:val="RTF_Num 2 6"/>
    <w:rsid w:val="006A37C1"/>
    <w:rPr>
      <w:rFonts w:cs="Times New Roman"/>
    </w:rPr>
  </w:style>
  <w:style w:type="character" w:customStyle="1" w:styleId="BodyTextChar">
    <w:name w:val="Body Text Char"/>
    <w:basedOn w:val="DefaultParagraphFont"/>
    <w:link w:val="BodyText"/>
    <w:rsid w:val="00F54CB0"/>
    <w:rPr>
      <w:rFonts w:eastAsia="SimSun" w:cs="Mangal"/>
      <w:kern w:val="1"/>
      <w:sz w:val="24"/>
      <w:szCs w:val="2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1676</TotalTime>
  <Pages>1</Pages>
  <Words>535</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Ritesh Patil</cp:lastModifiedBy>
  <cp:revision>11</cp:revision>
  <cp:lastPrinted>1899-12-31T18:30:00Z</cp:lastPrinted>
  <dcterms:created xsi:type="dcterms:W3CDTF">2022-01-11T05:27:00Z</dcterms:created>
  <dcterms:modified xsi:type="dcterms:W3CDTF">2024-02-07T06:45:00Z</dcterms:modified>
</cp:coreProperties>
</file>